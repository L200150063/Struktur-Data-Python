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0B" w:rsidRPr="00DD710B" w:rsidRDefault="00DD710B" w:rsidP="00DD710B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DD710B" w:rsidRPr="00DD710B" w:rsidRDefault="00DD710B" w:rsidP="00DD710B">
      <w:pPr>
        <w:tabs>
          <w:tab w:val="left" w:pos="7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Nama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r w:rsidRPr="00DD710B">
        <w:rPr>
          <w:rFonts w:ascii="Times New Roman" w:hAnsi="Times New Roman" w:cs="Times New Roman"/>
          <w:sz w:val="24"/>
        </w:rPr>
        <w:tab/>
        <w:t xml:space="preserve">: Tomy </w:t>
      </w:r>
      <w:proofErr w:type="spellStart"/>
      <w:r w:rsidRPr="00DD710B">
        <w:rPr>
          <w:rFonts w:ascii="Times New Roman" w:hAnsi="Times New Roman" w:cs="Times New Roman"/>
          <w:sz w:val="24"/>
        </w:rPr>
        <w:t>Ilham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H.</w:t>
      </w:r>
    </w:p>
    <w:p w:rsidR="00DD710B" w:rsidRPr="00DD710B" w:rsidRDefault="00DD710B" w:rsidP="00DD710B">
      <w:pPr>
        <w:tabs>
          <w:tab w:val="left" w:pos="700"/>
        </w:tabs>
        <w:spacing w:line="0" w:lineRule="atLeast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 xml:space="preserve">NIM </w:t>
      </w:r>
      <w:r w:rsidRPr="00DD710B">
        <w:rPr>
          <w:rFonts w:ascii="Times New Roman" w:hAnsi="Times New Roman" w:cs="Times New Roman"/>
          <w:sz w:val="24"/>
        </w:rPr>
        <w:tab/>
        <w:t>: L200150063</w:t>
      </w:r>
    </w:p>
    <w:p w:rsidR="00DD710B" w:rsidRPr="00DD710B" w:rsidRDefault="00DD710B" w:rsidP="00DD710B">
      <w:pPr>
        <w:tabs>
          <w:tab w:val="left" w:pos="7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Kelas</w:t>
      </w:r>
      <w:proofErr w:type="spellEnd"/>
      <w:r w:rsidRPr="00DD710B">
        <w:rPr>
          <w:rFonts w:ascii="Times New Roman" w:hAnsi="Times New Roman" w:cs="Times New Roman"/>
          <w:sz w:val="24"/>
        </w:rPr>
        <w:tab/>
        <w:t>: B</w:t>
      </w:r>
    </w:p>
    <w:p w:rsidR="00DD710B" w:rsidRPr="00DD710B" w:rsidRDefault="00DD710B" w:rsidP="00DD710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DD710B" w:rsidRPr="00DD710B" w:rsidRDefault="00DD710B" w:rsidP="00DD710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DD710B" w:rsidRPr="00DD710B" w:rsidRDefault="00DD710B" w:rsidP="00DD710B">
      <w:pPr>
        <w:spacing w:line="270" w:lineRule="exact"/>
        <w:rPr>
          <w:rFonts w:ascii="Times New Roman" w:eastAsia="Times New Roman" w:hAnsi="Times New Roman" w:cs="Times New Roman"/>
          <w:sz w:val="24"/>
        </w:rPr>
      </w:pPr>
    </w:p>
    <w:p w:rsidR="00DD710B" w:rsidRPr="00DD710B" w:rsidRDefault="00DD710B" w:rsidP="00DD710B">
      <w:pPr>
        <w:spacing w:line="0" w:lineRule="atLeast"/>
        <w:rPr>
          <w:rFonts w:ascii="Times New Roman" w:hAnsi="Times New Roman" w:cs="Times New Roman"/>
          <w:color w:val="24292E"/>
          <w:sz w:val="23"/>
        </w:rPr>
      </w:pPr>
      <w:r w:rsidRPr="00DD710B">
        <w:rPr>
          <w:rFonts w:ascii="Times New Roman" w:hAnsi="Times New Roman" w:cs="Times New Roman"/>
          <w:color w:val="24292E"/>
          <w:sz w:val="23"/>
        </w:rPr>
        <w:t xml:space="preserve">TIMER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untuk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 xml:space="preserve">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mengukur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 xml:space="preserve">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kecepatan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 xml:space="preserve">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proses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 xml:space="preserve">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eksekusi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 xml:space="preserve"> </w:t>
      </w:r>
      <w:proofErr w:type="spellStart"/>
      <w:r w:rsidRPr="00DD710B">
        <w:rPr>
          <w:rFonts w:ascii="Times New Roman" w:hAnsi="Times New Roman" w:cs="Times New Roman"/>
          <w:color w:val="24292E"/>
          <w:sz w:val="23"/>
        </w:rPr>
        <w:t>algoritma</w:t>
      </w:r>
      <w:proofErr w:type="spellEnd"/>
      <w:r w:rsidRPr="00DD710B">
        <w:rPr>
          <w:rFonts w:ascii="Times New Roman" w:hAnsi="Times New Roman" w:cs="Times New Roman"/>
          <w:color w:val="24292E"/>
          <w:sz w:val="23"/>
        </w:rPr>
        <w:t>:</w:t>
      </w:r>
    </w:p>
    <w:p w:rsidR="00DD710B" w:rsidRPr="00DD710B" w:rsidRDefault="00DD710B" w:rsidP="00DD710B">
      <w:pPr>
        <w:spacing w:line="21" w:lineRule="exact"/>
        <w:rPr>
          <w:rFonts w:ascii="Times New Roman" w:eastAsia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color w:val="24292E"/>
          <w:sz w:val="24"/>
        </w:rPr>
      </w:pPr>
      <w:r w:rsidRPr="00DD710B">
        <w:rPr>
          <w:rFonts w:ascii="Times New Roman" w:hAnsi="Times New Roman" w:cs="Times New Roman"/>
          <w:sz w:val="24"/>
        </w:rPr>
        <w:t>Sequential Search</w:t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noProof/>
          <w:color w:val="24292E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18415</wp:posOffset>
            </wp:positionV>
            <wp:extent cx="5438140" cy="54521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45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  <w:sz w:val="24"/>
        </w:rPr>
        <w:sectPr w:rsidR="00DD710B" w:rsidRPr="00DD710B">
          <w:pgSz w:w="11900" w:h="16838"/>
          <w:pgMar w:top="1435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D710B" w:rsidRPr="00DD710B" w:rsidRDefault="00DD710B" w:rsidP="00DD710B">
      <w:pPr>
        <w:numPr>
          <w:ilvl w:val="0"/>
          <w:numId w:val="2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color w:val="24292E"/>
          <w:sz w:val="24"/>
        </w:rPr>
      </w:pPr>
      <w:bookmarkStart w:id="0" w:name="page2"/>
      <w:bookmarkEnd w:id="0"/>
      <w:r w:rsidRPr="00DD710B">
        <w:rPr>
          <w:rFonts w:ascii="Times New Roman" w:hAnsi="Times New Roman" w:cs="Times New Roman"/>
          <w:sz w:val="24"/>
        </w:rPr>
        <w:lastRenderedPageBreak/>
        <w:t>Sequential Search (Sorting)</w:t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</w:pPr>
      <w:r w:rsidRPr="00DD710B">
        <w:rPr>
          <w:rFonts w:ascii="Times New Roman" w:hAnsi="Times New Roman" w:cs="Times New Roman"/>
          <w:noProof/>
          <w:color w:val="24292E"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17780</wp:posOffset>
            </wp:positionV>
            <wp:extent cx="5440045" cy="5353685"/>
            <wp:effectExtent l="1905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535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  <w:sectPr w:rsidR="00DD710B" w:rsidRPr="00DD710B">
          <w:pgSz w:w="11900" w:h="16838"/>
          <w:pgMar w:top="1435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D710B" w:rsidRPr="00DD710B" w:rsidRDefault="00DD710B" w:rsidP="00DD710B">
      <w:pPr>
        <w:numPr>
          <w:ilvl w:val="0"/>
          <w:numId w:val="3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color w:val="24292E"/>
          <w:sz w:val="24"/>
        </w:rPr>
      </w:pPr>
      <w:bookmarkStart w:id="1" w:name="page3"/>
      <w:bookmarkEnd w:id="1"/>
      <w:r w:rsidRPr="00DD710B">
        <w:rPr>
          <w:rFonts w:ascii="Times New Roman" w:hAnsi="Times New Roman" w:cs="Times New Roman"/>
          <w:sz w:val="24"/>
        </w:rPr>
        <w:lastRenderedPageBreak/>
        <w:t>Binary Search</w:t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</w:pPr>
      <w:r w:rsidRPr="00DD710B">
        <w:rPr>
          <w:rFonts w:ascii="Times New Roman" w:hAnsi="Times New Roman" w:cs="Times New Roman"/>
          <w:noProof/>
          <w:color w:val="24292E"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17780</wp:posOffset>
            </wp:positionV>
            <wp:extent cx="5457825" cy="559816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59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  <w:sectPr w:rsidR="00DD710B" w:rsidRPr="00DD710B">
          <w:pgSz w:w="11900" w:h="16838"/>
          <w:pgMar w:top="1435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D710B" w:rsidRPr="00DD710B" w:rsidRDefault="00DD710B" w:rsidP="00DD710B">
      <w:pPr>
        <w:numPr>
          <w:ilvl w:val="0"/>
          <w:numId w:val="4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color w:val="24292E"/>
          <w:sz w:val="24"/>
        </w:rPr>
      </w:pPr>
      <w:bookmarkStart w:id="2" w:name="page4"/>
      <w:bookmarkEnd w:id="2"/>
      <w:r w:rsidRPr="00DD710B">
        <w:rPr>
          <w:rFonts w:ascii="Times New Roman" w:hAnsi="Times New Roman" w:cs="Times New Roman"/>
          <w:sz w:val="24"/>
        </w:rPr>
        <w:lastRenderedPageBreak/>
        <w:t>Binary Search (Recursive)</w:t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</w:pPr>
      <w:r w:rsidRPr="00DD710B">
        <w:rPr>
          <w:rFonts w:ascii="Times New Roman" w:hAnsi="Times New Roman" w:cs="Times New Roman"/>
          <w:noProof/>
          <w:color w:val="24292E"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17780</wp:posOffset>
            </wp:positionV>
            <wp:extent cx="5429250" cy="863536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63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10B" w:rsidRPr="00DD710B" w:rsidRDefault="00DD710B" w:rsidP="00DD710B">
      <w:pPr>
        <w:spacing w:line="20" w:lineRule="exact"/>
        <w:rPr>
          <w:rFonts w:ascii="Times New Roman" w:eastAsia="Times New Roman" w:hAnsi="Times New Roman" w:cs="Times New Roman"/>
        </w:rPr>
        <w:sectPr w:rsidR="00DD710B" w:rsidRPr="00DD710B">
          <w:pgSz w:w="11900" w:h="16838"/>
          <w:pgMar w:top="1435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D710B" w:rsidRPr="00DD710B" w:rsidRDefault="00DD710B" w:rsidP="00DD710B">
      <w:pPr>
        <w:spacing w:line="0" w:lineRule="atLeast"/>
        <w:rPr>
          <w:rFonts w:ascii="Times New Roman" w:hAnsi="Times New Roman" w:cs="Times New Roman"/>
          <w:sz w:val="24"/>
        </w:rPr>
      </w:pPr>
      <w:bookmarkStart w:id="3" w:name="page5"/>
      <w:bookmarkEnd w:id="3"/>
      <w:r w:rsidRPr="00DD710B">
        <w:rPr>
          <w:rFonts w:ascii="Times New Roman" w:hAnsi="Times New Roman" w:cs="Times New Roman"/>
          <w:sz w:val="24"/>
        </w:rPr>
        <w:lastRenderedPageBreak/>
        <w:t>ANALISIS</w:t>
      </w:r>
    </w:p>
    <w:p w:rsidR="00DD710B" w:rsidRPr="00DD710B" w:rsidRDefault="00DD710B" w:rsidP="00DD710B">
      <w:pPr>
        <w:spacing w:line="24" w:lineRule="exact"/>
        <w:rPr>
          <w:rFonts w:ascii="Times New Roman" w:eastAsia="Times New Roman" w:hAnsi="Times New Roman" w:cs="Times New Roman"/>
        </w:rPr>
      </w:pPr>
    </w:p>
    <w:p w:rsidR="00DD710B" w:rsidRPr="00DD710B" w:rsidRDefault="00DD710B" w:rsidP="00DD710B">
      <w:pPr>
        <w:numPr>
          <w:ilvl w:val="0"/>
          <w:numId w:val="5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>Sequential search</w:t>
      </w:r>
    </w:p>
    <w:p w:rsidR="00DD710B" w:rsidRPr="00DD710B" w:rsidRDefault="00DD710B" w:rsidP="00DD710B">
      <w:pPr>
        <w:spacing w:line="74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spacing w:line="248" w:lineRule="auto"/>
        <w:ind w:left="420"/>
        <w:jc w:val="both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Pr="00DD710B">
        <w:rPr>
          <w:rFonts w:ascii="Times New Roman" w:hAnsi="Times New Roman" w:cs="Times New Roman"/>
          <w:sz w:val="24"/>
        </w:rPr>
        <w:t>adalah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array 1 </w:t>
      </w:r>
      <w:proofErr w:type="spellStart"/>
      <w:r w:rsidRPr="00DD710B">
        <w:rPr>
          <w:rFonts w:ascii="Times New Roman" w:hAnsi="Times New Roman" w:cs="Times New Roman"/>
          <w:sz w:val="24"/>
        </w:rPr>
        <w:t>dimensi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. Data yang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nanti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ditelusuri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semua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elemen-elemen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DD710B">
        <w:rPr>
          <w:rFonts w:ascii="Times New Roman" w:hAnsi="Times New Roman" w:cs="Times New Roman"/>
          <w:sz w:val="24"/>
        </w:rPr>
        <w:t>dari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awal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sampai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akhir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710B">
        <w:rPr>
          <w:rFonts w:ascii="Times New Roman" w:hAnsi="Times New Roman" w:cs="Times New Roman"/>
          <w:sz w:val="24"/>
        </w:rPr>
        <w:t>dan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tersebut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tidak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perlu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diurutkan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terlebih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dahulu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710B">
        <w:rPr>
          <w:rFonts w:ascii="Times New Roman" w:hAnsi="Times New Roman" w:cs="Times New Roman"/>
          <w:sz w:val="24"/>
        </w:rPr>
        <w:t>Terdapat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D710B">
        <w:rPr>
          <w:rFonts w:ascii="Times New Roman" w:hAnsi="Times New Roman" w:cs="Times New Roman"/>
          <w:sz w:val="24"/>
        </w:rPr>
        <w:t>kemungkinan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terjadi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waktu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Sequential Search, </w:t>
      </w:r>
      <w:proofErr w:type="spellStart"/>
      <w:r w:rsidRPr="00DD710B">
        <w:rPr>
          <w:rFonts w:ascii="Times New Roman" w:hAnsi="Times New Roman" w:cs="Times New Roman"/>
          <w:sz w:val="24"/>
        </w:rPr>
        <w:t>diantaranya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yaitu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D710B" w:rsidRPr="00DD710B" w:rsidRDefault="00DD710B" w:rsidP="00DD710B">
      <w:pPr>
        <w:spacing w:line="14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1"/>
          <w:numId w:val="5"/>
        </w:numPr>
        <w:tabs>
          <w:tab w:val="left" w:pos="780"/>
        </w:tabs>
        <w:spacing w:line="0" w:lineRule="atLeast"/>
        <w:ind w:left="780" w:hanging="352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Kemungkinan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Terbaik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(Best Case)</w:t>
      </w:r>
    </w:p>
    <w:p w:rsidR="00DD710B" w:rsidRPr="00DD710B" w:rsidRDefault="00DD710B" w:rsidP="00DD710B">
      <w:pPr>
        <w:spacing w:line="76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spacing w:line="228" w:lineRule="auto"/>
        <w:ind w:left="780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 xml:space="preserve">Best case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terjadi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apabila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terletak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index array yang paling </w:t>
      </w:r>
      <w:proofErr w:type="spellStart"/>
      <w:r w:rsidRPr="00DD710B">
        <w:rPr>
          <w:rFonts w:ascii="Times New Roman" w:hAnsi="Times New Roman" w:cs="Times New Roman"/>
          <w:sz w:val="24"/>
        </w:rPr>
        <w:t>depan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710B">
        <w:rPr>
          <w:rFonts w:ascii="Times New Roman" w:hAnsi="Times New Roman" w:cs="Times New Roman"/>
          <w:sz w:val="24"/>
        </w:rPr>
        <w:t>sehingga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waktu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710B">
        <w:rPr>
          <w:rFonts w:ascii="Times New Roman" w:hAnsi="Times New Roman" w:cs="Times New Roman"/>
          <w:sz w:val="24"/>
        </w:rPr>
        <w:t>dibutuhkan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mencari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sedikit</w:t>
      </w:r>
      <w:proofErr w:type="spellEnd"/>
      <w:r w:rsidRPr="00DD710B">
        <w:rPr>
          <w:rFonts w:ascii="Times New Roman" w:hAnsi="Times New Roman" w:cs="Times New Roman"/>
          <w:sz w:val="24"/>
        </w:rPr>
        <w:t>.</w:t>
      </w:r>
    </w:p>
    <w:p w:rsidR="00DD710B" w:rsidRPr="00DD710B" w:rsidRDefault="00DD710B" w:rsidP="00DD710B">
      <w:pPr>
        <w:spacing w:line="21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1"/>
          <w:numId w:val="5"/>
        </w:numPr>
        <w:tabs>
          <w:tab w:val="left" w:pos="780"/>
        </w:tabs>
        <w:spacing w:line="0" w:lineRule="atLeast"/>
        <w:ind w:left="780" w:hanging="352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Kemungkinan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Terburuk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(Worse Case)</w:t>
      </w:r>
    </w:p>
    <w:p w:rsidR="00DD710B" w:rsidRPr="00DD710B" w:rsidRDefault="00DD710B" w:rsidP="00DD710B">
      <w:pPr>
        <w:spacing w:line="77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spacing w:line="248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 xml:space="preserve">Worse case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terjadi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apabila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terletak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index array yang paling </w:t>
      </w:r>
      <w:proofErr w:type="spellStart"/>
      <w:r w:rsidRPr="00DD710B">
        <w:rPr>
          <w:rFonts w:ascii="Times New Roman" w:hAnsi="Times New Roman" w:cs="Times New Roman"/>
          <w:sz w:val="24"/>
        </w:rPr>
        <w:t>akhir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710B">
        <w:rPr>
          <w:rFonts w:ascii="Times New Roman" w:hAnsi="Times New Roman" w:cs="Times New Roman"/>
          <w:sz w:val="24"/>
        </w:rPr>
        <w:t>sehingga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waktu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710B">
        <w:rPr>
          <w:rFonts w:ascii="Times New Roman" w:hAnsi="Times New Roman" w:cs="Times New Roman"/>
          <w:sz w:val="24"/>
        </w:rPr>
        <w:t>dibutuhkan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mencari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akan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sangat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lama.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meningkatkan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efisiensi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pada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Pr="00DD710B">
        <w:rPr>
          <w:rFonts w:ascii="Times New Roman" w:hAnsi="Times New Roman" w:cs="Times New Roman"/>
          <w:sz w:val="24"/>
        </w:rPr>
        <w:t>dapat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dengan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menghentikan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looping </w:t>
      </w:r>
      <w:proofErr w:type="spellStart"/>
      <w:r w:rsidRPr="00DD710B">
        <w:rPr>
          <w:rFonts w:ascii="Times New Roman" w:hAnsi="Times New Roman" w:cs="Times New Roman"/>
          <w:sz w:val="24"/>
        </w:rPr>
        <w:t>dengan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menggunakan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BREAK </w:t>
      </w:r>
      <w:proofErr w:type="spellStart"/>
      <w:r w:rsidRPr="00DD710B">
        <w:rPr>
          <w:rFonts w:ascii="Times New Roman" w:hAnsi="Times New Roman" w:cs="Times New Roman"/>
          <w:sz w:val="24"/>
        </w:rPr>
        <w:t>apabila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sudah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ketemu</w:t>
      </w:r>
      <w:proofErr w:type="spellEnd"/>
      <w:r w:rsidRPr="00DD710B">
        <w:rPr>
          <w:rFonts w:ascii="Times New Roman" w:hAnsi="Times New Roman" w:cs="Times New Roman"/>
          <w:sz w:val="24"/>
        </w:rPr>
        <w:t>.</w:t>
      </w:r>
    </w:p>
    <w:p w:rsidR="00DD710B" w:rsidRPr="00DD710B" w:rsidRDefault="00DD710B" w:rsidP="00DD710B">
      <w:pPr>
        <w:spacing w:line="329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0"/>
          <w:numId w:val="5"/>
        </w:numPr>
        <w:tabs>
          <w:tab w:val="left" w:pos="420"/>
        </w:tabs>
        <w:spacing w:line="0" w:lineRule="atLeast"/>
        <w:ind w:left="420" w:hanging="420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>Binary Search</w:t>
      </w:r>
    </w:p>
    <w:p w:rsidR="00DD710B" w:rsidRPr="00DD710B" w:rsidRDefault="00DD710B" w:rsidP="00DD710B">
      <w:pPr>
        <w:spacing w:line="76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spacing w:line="244" w:lineRule="auto"/>
        <w:ind w:left="420"/>
        <w:jc w:val="both"/>
        <w:rPr>
          <w:rFonts w:ascii="Times New Roman" w:hAnsi="Times New Roman" w:cs="Times New Roman"/>
          <w:sz w:val="24"/>
        </w:rPr>
      </w:pPr>
      <w:r w:rsidRPr="00DD710B">
        <w:rPr>
          <w:rFonts w:ascii="Times New Roman" w:hAnsi="Times New Roman" w:cs="Times New Roman"/>
          <w:sz w:val="24"/>
        </w:rPr>
        <w:t xml:space="preserve">Binary Search </w:t>
      </w:r>
      <w:proofErr w:type="spellStart"/>
      <w:r w:rsidRPr="00DD710B">
        <w:rPr>
          <w:rFonts w:ascii="Times New Roman" w:hAnsi="Times New Roman" w:cs="Times New Roman"/>
          <w:sz w:val="24"/>
        </w:rPr>
        <w:t>adalah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pada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DD710B">
        <w:rPr>
          <w:rFonts w:ascii="Times New Roman" w:hAnsi="Times New Roman" w:cs="Times New Roman"/>
          <w:sz w:val="24"/>
        </w:rPr>
        <w:t>sudah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terurut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Karena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satu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syarat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Pr="00DD710B">
        <w:rPr>
          <w:rFonts w:ascii="Times New Roman" w:hAnsi="Times New Roman" w:cs="Times New Roman"/>
          <w:sz w:val="24"/>
        </w:rPr>
        <w:t>adalah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sudah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keadaan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terurut</w:t>
      </w:r>
      <w:proofErr w:type="spellEnd"/>
      <w:r w:rsidRPr="00DD710B">
        <w:rPr>
          <w:rFonts w:ascii="Times New Roman" w:hAnsi="Times New Roman" w:cs="Times New Roman"/>
          <w:sz w:val="24"/>
        </w:rPr>
        <w:t>.</w:t>
      </w:r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Dengan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kata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D710B">
        <w:rPr>
          <w:rFonts w:ascii="Times New Roman" w:hAnsi="Times New Roman" w:cs="Times New Roman"/>
          <w:sz w:val="24"/>
        </w:rPr>
        <w:t>lain</w:t>
      </w:r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apabila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belum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keadaan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terurut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binary </w:t>
      </w:r>
      <w:proofErr w:type="spellStart"/>
      <w:r w:rsidRPr="00DD710B">
        <w:rPr>
          <w:rFonts w:ascii="Times New Roman" w:hAnsi="Times New Roman" w:cs="Times New Roman"/>
          <w:sz w:val="24"/>
        </w:rPr>
        <w:t>tidak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dapat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. Binary Search </w:t>
      </w:r>
      <w:proofErr w:type="spellStart"/>
      <w:r w:rsidRPr="00DD710B">
        <w:rPr>
          <w:rFonts w:ascii="Times New Roman" w:hAnsi="Times New Roman" w:cs="Times New Roman"/>
          <w:sz w:val="24"/>
        </w:rPr>
        <w:t>ini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D710B" w:rsidRPr="00DD710B" w:rsidRDefault="00DD710B" w:rsidP="00DD710B">
      <w:pPr>
        <w:spacing w:line="73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1"/>
          <w:numId w:val="5"/>
        </w:numPr>
        <w:tabs>
          <w:tab w:val="left" w:pos="780"/>
        </w:tabs>
        <w:spacing w:line="238" w:lineRule="auto"/>
        <w:ind w:left="780" w:right="20" w:hanging="352"/>
        <w:jc w:val="both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Memperkecil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jumlah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operasi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perbandingan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710B">
        <w:rPr>
          <w:rFonts w:ascii="Times New Roman" w:hAnsi="Times New Roman" w:cs="Times New Roman"/>
          <w:sz w:val="24"/>
        </w:rPr>
        <w:t>harus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antara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dicari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dengan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dalam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tabel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710B">
        <w:rPr>
          <w:rFonts w:ascii="Times New Roman" w:hAnsi="Times New Roman" w:cs="Times New Roman"/>
          <w:sz w:val="24"/>
        </w:rPr>
        <w:t>khususnya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untuk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jumlah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D710B">
        <w:rPr>
          <w:rFonts w:ascii="Times New Roman" w:hAnsi="Times New Roman" w:cs="Times New Roman"/>
          <w:sz w:val="24"/>
        </w:rPr>
        <w:t>sangat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besar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ukurannya</w:t>
      </w:r>
      <w:proofErr w:type="spellEnd"/>
      <w:r w:rsidRPr="00DD710B">
        <w:rPr>
          <w:rFonts w:ascii="Times New Roman" w:hAnsi="Times New Roman" w:cs="Times New Roman"/>
          <w:sz w:val="24"/>
        </w:rPr>
        <w:t>.</w:t>
      </w:r>
    </w:p>
    <w:p w:rsidR="00DD710B" w:rsidRPr="00DD710B" w:rsidRDefault="00DD710B" w:rsidP="00DD710B">
      <w:pPr>
        <w:spacing w:line="76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1"/>
          <w:numId w:val="5"/>
        </w:numPr>
        <w:tabs>
          <w:tab w:val="left" w:pos="780"/>
        </w:tabs>
        <w:spacing w:line="228" w:lineRule="auto"/>
        <w:ind w:left="780" w:right="20" w:hanging="352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Beban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komputasi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lebih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kecil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karena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dari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710B">
        <w:rPr>
          <w:rFonts w:ascii="Times New Roman" w:hAnsi="Times New Roman" w:cs="Times New Roman"/>
          <w:sz w:val="24"/>
        </w:rPr>
        <w:t>depan</w:t>
      </w:r>
      <w:proofErr w:type="spellEnd"/>
      <w:r w:rsidRPr="00DD710B">
        <w:rPr>
          <w:rFonts w:ascii="Times New Roman" w:hAnsi="Times New Roman" w:cs="Times New Roman"/>
          <w:sz w:val="24"/>
        </w:rPr>
        <w:t>,</w:t>
      </w:r>
      <w:proofErr w:type="gram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belakang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tengah</w:t>
      </w:r>
      <w:proofErr w:type="spellEnd"/>
      <w:r w:rsidRPr="00DD710B">
        <w:rPr>
          <w:rFonts w:ascii="Times New Roman" w:hAnsi="Times New Roman" w:cs="Times New Roman"/>
          <w:sz w:val="24"/>
        </w:rPr>
        <w:t>.</w:t>
      </w:r>
    </w:p>
    <w:p w:rsidR="00DD710B" w:rsidRPr="00DD710B" w:rsidRDefault="00DD710B" w:rsidP="00DD710B">
      <w:pPr>
        <w:spacing w:line="76" w:lineRule="exact"/>
        <w:rPr>
          <w:rFonts w:ascii="Times New Roman" w:hAnsi="Times New Roman" w:cs="Times New Roman"/>
          <w:sz w:val="24"/>
        </w:rPr>
      </w:pPr>
    </w:p>
    <w:p w:rsidR="00DD710B" w:rsidRPr="00DD710B" w:rsidRDefault="00DD710B" w:rsidP="00DD710B">
      <w:pPr>
        <w:numPr>
          <w:ilvl w:val="1"/>
          <w:numId w:val="5"/>
        </w:numPr>
        <w:tabs>
          <w:tab w:val="left" w:pos="780"/>
        </w:tabs>
        <w:spacing w:line="237" w:lineRule="auto"/>
        <w:ind w:left="780" w:hanging="352"/>
        <w:jc w:val="both"/>
        <w:rPr>
          <w:rFonts w:ascii="Times New Roman" w:hAnsi="Times New Roman" w:cs="Times New Roman"/>
          <w:sz w:val="24"/>
        </w:rPr>
      </w:pPr>
      <w:proofErr w:type="spellStart"/>
      <w:r w:rsidRPr="00DD710B">
        <w:rPr>
          <w:rFonts w:ascii="Times New Roman" w:hAnsi="Times New Roman" w:cs="Times New Roman"/>
          <w:sz w:val="24"/>
        </w:rPr>
        <w:t>Prinsip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dasarnya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adalah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melakukan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proses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pembagian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ruang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secara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berulang-ulang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sampai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ditemukan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atau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sampai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pencarian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tidak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dapat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dibagi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lagi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D710B">
        <w:rPr>
          <w:rFonts w:ascii="Times New Roman" w:hAnsi="Times New Roman" w:cs="Times New Roman"/>
          <w:sz w:val="24"/>
        </w:rPr>
        <w:t>berarti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ada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kemungkinan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710B">
        <w:rPr>
          <w:rFonts w:ascii="Times New Roman" w:hAnsi="Times New Roman" w:cs="Times New Roman"/>
          <w:sz w:val="24"/>
        </w:rPr>
        <w:t>tidak</w:t>
      </w:r>
      <w:proofErr w:type="spellEnd"/>
      <w:r w:rsidRPr="00DD71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710B">
        <w:rPr>
          <w:rFonts w:ascii="Times New Roman" w:hAnsi="Times New Roman" w:cs="Times New Roman"/>
          <w:sz w:val="24"/>
        </w:rPr>
        <w:t>ditemukan</w:t>
      </w:r>
      <w:proofErr w:type="spellEnd"/>
      <w:r w:rsidRPr="00DD710B">
        <w:rPr>
          <w:rFonts w:ascii="Times New Roman" w:hAnsi="Times New Roman" w:cs="Times New Roman"/>
          <w:sz w:val="24"/>
        </w:rPr>
        <w:t>).</w:t>
      </w:r>
    </w:p>
    <w:p w:rsidR="00F21BF2" w:rsidRPr="00DD710B" w:rsidRDefault="00F21BF2">
      <w:pPr>
        <w:rPr>
          <w:rFonts w:ascii="Times New Roman" w:hAnsi="Times New Roman" w:cs="Times New Roman"/>
        </w:rPr>
      </w:pPr>
    </w:p>
    <w:sectPr w:rsidR="00F21BF2" w:rsidRPr="00DD710B">
      <w:pgSz w:w="11900" w:h="16838"/>
      <w:pgMar w:top="1435" w:right="1426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3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FFFFFFFF">
      <w:start w:val="1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D710B"/>
    <w:rsid w:val="00445DB7"/>
    <w:rsid w:val="007175E2"/>
    <w:rsid w:val="009C7F86"/>
    <w:rsid w:val="00DD710B"/>
    <w:rsid w:val="00F2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0B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2017-06-22T06:49:00Z</dcterms:created>
  <dcterms:modified xsi:type="dcterms:W3CDTF">2017-06-22T06:55:00Z</dcterms:modified>
</cp:coreProperties>
</file>